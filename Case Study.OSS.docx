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226" w:rsidRDefault="002B7226" w:rsidP="002B7226">
      <w:r>
        <w:t>Case Study: GitHub's Impact on Software Development and Open Source Collaboration</w:t>
      </w:r>
    </w:p>
    <w:p w:rsidR="002B7226" w:rsidRDefault="002B7226" w:rsidP="002B7226"/>
    <w:p w:rsidR="002B7226" w:rsidRDefault="002B7226" w:rsidP="002B7226">
      <w:r>
        <w:t>Introduction</w:t>
      </w:r>
    </w:p>
    <w:p w:rsidR="002B7226" w:rsidRDefault="002B7226" w:rsidP="002B7226"/>
    <w:p w:rsidR="002B7226" w:rsidRDefault="002B7226" w:rsidP="002B7226">
      <w:r>
        <w:t>GitHub, launched in 2008, is a web-based platform that uses Git for version control and collaborative software development. As of 2023, it has become the largest host of source code in the world, with millions of repositories and a vast user base. This case study explores GitHub's influence on software development practices, community engagement, and the open-source ecosystem.</w:t>
      </w:r>
    </w:p>
    <w:p w:rsidR="002B7226" w:rsidRDefault="002B7226" w:rsidP="002B7226"/>
    <w:p w:rsidR="002B7226" w:rsidRDefault="002B7226" w:rsidP="002B7226">
      <w:r>
        <w:t>Background</w:t>
      </w:r>
    </w:p>
    <w:p w:rsidR="002B7226" w:rsidRDefault="002B7226" w:rsidP="002B7226"/>
    <w:p w:rsidR="002B7226" w:rsidRDefault="002B7226" w:rsidP="002B7226">
      <w:r>
        <w:t>GitHub was created to facilitate collaboration among developers and streamline the process of managing software projects. Its features, such as pull requests, issue tracking, and project management tools, have revolutionized how developers interact with code and each other.</w:t>
      </w:r>
    </w:p>
    <w:p w:rsidR="002B7226" w:rsidRDefault="002B7226" w:rsidP="002B7226"/>
    <w:p w:rsidR="002B7226" w:rsidRDefault="002B7226" w:rsidP="002B7226">
      <w:r>
        <w:t>Key Features and Practices</w:t>
      </w:r>
    </w:p>
    <w:p w:rsidR="002B7226" w:rsidRDefault="002B7226" w:rsidP="002B7226"/>
    <w:p w:rsidR="002B7226" w:rsidRDefault="002B7226" w:rsidP="002B7226">
      <w:r>
        <w:t>1. Version Control and Collaboration:</w:t>
      </w:r>
    </w:p>
    <w:p w:rsidR="002B7226" w:rsidRDefault="002B7226" w:rsidP="002B7226"/>
    <w:p w:rsidR="002B7226" w:rsidRDefault="002B7226" w:rsidP="002B7226">
      <w:r>
        <w:t>GitHub allows multiple contributors to work on a project simultaneously without overwriting each other’s work. This is achieved through branching and merging strategies.</w:t>
      </w:r>
    </w:p>
    <w:p w:rsidR="002B7226" w:rsidRDefault="002B7226" w:rsidP="002B7226"/>
    <w:p w:rsidR="002B7226" w:rsidRDefault="002B7226" w:rsidP="002B7226">
      <w:r>
        <w:t>Pull requests enable developers to propose changes, discuss them, and review code collaboratively before merging.</w:t>
      </w:r>
    </w:p>
    <w:p w:rsidR="002B7226" w:rsidRDefault="002B7226" w:rsidP="002B7226"/>
    <w:p w:rsidR="002B7226" w:rsidRDefault="002B7226" w:rsidP="002B7226"/>
    <w:p w:rsidR="002B7226" w:rsidRDefault="002B7226" w:rsidP="002B7226"/>
    <w:p w:rsidR="002B7226" w:rsidRDefault="002B7226" w:rsidP="002B7226">
      <w:r>
        <w:t>2. Community Engagement:</w:t>
      </w:r>
    </w:p>
    <w:p w:rsidR="002B7226" w:rsidRDefault="002B7226" w:rsidP="002B7226"/>
    <w:p w:rsidR="002B7226" w:rsidRDefault="002B7226" w:rsidP="002B7226">
      <w:r>
        <w:t>The platform fosters a vibrant community of developers who contribute to open-source projects, enhancing code quality and innovation.</w:t>
      </w:r>
    </w:p>
    <w:p w:rsidR="002B7226" w:rsidRDefault="002B7226" w:rsidP="002B7226"/>
    <w:p w:rsidR="002B7226" w:rsidRDefault="002B7226" w:rsidP="002B7226">
      <w:r>
        <w:t>GitHub hosts various social features, such as starring repositories and following users, which encourage interaction and recognition.</w:t>
      </w:r>
    </w:p>
    <w:p w:rsidR="002B7226" w:rsidRDefault="002B7226" w:rsidP="002B7226"/>
    <w:p w:rsidR="002B7226" w:rsidRDefault="002B7226" w:rsidP="002B7226"/>
    <w:p w:rsidR="002B7226" w:rsidRDefault="002B7226" w:rsidP="002B7226"/>
    <w:p w:rsidR="002B7226" w:rsidRDefault="002B7226" w:rsidP="002B7226">
      <w:r>
        <w:t>3. Open Source Projects:</w:t>
      </w:r>
    </w:p>
    <w:p w:rsidR="002B7226" w:rsidRDefault="002B7226" w:rsidP="002B7226"/>
    <w:p w:rsidR="002B7226" w:rsidRDefault="002B7226" w:rsidP="002B7226">
      <w:r>
        <w:t>Many high-profile open-source projects, such as Linux, TensorFlow, and React, are hosted on GitHub. These projects exemplify collaborative development, where contributors from around the world improve and maintain the software.</w:t>
      </w:r>
    </w:p>
    <w:p w:rsidR="002B7226" w:rsidRDefault="002B7226" w:rsidP="002B7226"/>
    <w:p w:rsidR="002B7226" w:rsidRDefault="002B7226" w:rsidP="002B7226">
      <w:r>
        <w:t>GitHub’s license management tools help ensure proper use and distribution of open-source software.</w:t>
      </w:r>
    </w:p>
    <w:p w:rsidR="002B7226" w:rsidRDefault="002B7226" w:rsidP="002B7226"/>
    <w:p w:rsidR="002B7226" w:rsidRDefault="002B7226" w:rsidP="002B7226"/>
    <w:p w:rsidR="002B7226" w:rsidRDefault="002B7226" w:rsidP="002B7226"/>
    <w:p w:rsidR="002B7226" w:rsidRDefault="002B7226" w:rsidP="002B7226">
      <w:r>
        <w:t>4. Education and Skill Development:</w:t>
      </w:r>
    </w:p>
    <w:p w:rsidR="002B7226" w:rsidRDefault="002B7226" w:rsidP="002B7226"/>
    <w:p w:rsidR="002B7226" w:rsidRDefault="002B7226" w:rsidP="002B7226">
      <w:r>
        <w:t>GitHub serves as a learning platform for developers, offering access to a wealth of code examples and best practices. Students and newcomers can explore real-world projects, contributing to their skill development.</w:t>
      </w:r>
    </w:p>
    <w:p w:rsidR="002B7226" w:rsidRDefault="002B7226" w:rsidP="002B7226"/>
    <w:p w:rsidR="002B7226" w:rsidRDefault="002B7226" w:rsidP="002B7226">
      <w:r>
        <w:t>Educational initiatives, such as GitHub Classroom, enable instructors to manage coding assignments and facilitate collaboration among students.</w:t>
      </w:r>
    </w:p>
    <w:p w:rsidR="002B7226" w:rsidRDefault="002B7226" w:rsidP="002B7226"/>
    <w:p w:rsidR="002B7226" w:rsidRDefault="002B7226" w:rsidP="002B7226"/>
    <w:p w:rsidR="002B7226" w:rsidRDefault="002B7226" w:rsidP="002B7226"/>
    <w:p w:rsidR="002B7226" w:rsidRDefault="002B7226" w:rsidP="002B7226"/>
    <w:p w:rsidR="002B7226" w:rsidRDefault="002B7226" w:rsidP="002B7226">
      <w:r>
        <w:t>Case Example: The React Project</w:t>
      </w:r>
    </w:p>
    <w:p w:rsidR="002B7226" w:rsidRDefault="002B7226" w:rsidP="002B7226"/>
    <w:p w:rsidR="002B7226" w:rsidRDefault="002B7226" w:rsidP="002B7226">
      <w:r>
        <w:t>React, a JavaScript library for building user interfaces developed by Facebook, exemplifies GitHub’s impact on open-source collaboration. Launched in 2013, React’s GitHub repository has become a hub for community-driven development.</w:t>
      </w:r>
    </w:p>
    <w:p w:rsidR="002B7226" w:rsidRDefault="002B7226" w:rsidP="002B7226"/>
    <w:p w:rsidR="002B7226" w:rsidRDefault="002B7226" w:rsidP="002B7226">
      <w:r>
        <w:t>Collaboration: Developers worldwide contribute to React by submitting pull requests, which are reviewed by maintainers. This process ensures high-quality code while encouraging community involvement.</w:t>
      </w:r>
    </w:p>
    <w:p w:rsidR="002B7226" w:rsidRDefault="002B7226" w:rsidP="002B7226"/>
    <w:p w:rsidR="002B7226" w:rsidRDefault="002B7226" w:rsidP="002B7226">
      <w:r>
        <w:t>Documentation and Resources: The repository includes comprehensive documentation, tutorials, and resources that help new developers understand and use the library effectively.</w:t>
      </w:r>
    </w:p>
    <w:p w:rsidR="002B7226" w:rsidRDefault="002B7226" w:rsidP="002B7226"/>
    <w:p w:rsidR="002B7226" w:rsidRDefault="002B7226" w:rsidP="002B7226">
      <w:r>
        <w:t>Community Events: GitHub facilitates community events such as hackathons and meetups, further strengthening the React community.</w:t>
      </w:r>
    </w:p>
    <w:p w:rsidR="002B7226" w:rsidRDefault="002B7226" w:rsidP="002B7226"/>
    <w:p w:rsidR="002B7226" w:rsidRDefault="002B7226" w:rsidP="002B7226"/>
    <w:p w:rsidR="002B7226" w:rsidRDefault="002B7226" w:rsidP="002B7226">
      <w:r>
        <w:t>Challenges</w:t>
      </w:r>
    </w:p>
    <w:p w:rsidR="002B7226" w:rsidRDefault="002B7226" w:rsidP="002B7226"/>
    <w:p w:rsidR="002B7226" w:rsidRDefault="002B7226" w:rsidP="002B7226">
      <w:r>
        <w:t>Despite its successes, GitHub faces challenges:</w:t>
      </w:r>
    </w:p>
    <w:p w:rsidR="002B7226" w:rsidRDefault="002B7226" w:rsidP="002B7226"/>
    <w:p w:rsidR="002B7226" w:rsidRDefault="002B7226" w:rsidP="002B7226">
      <w:r>
        <w:t>Overwhelming Volume of Projects: With millions of repositories, it can be difficult for new contributors to find meaningful projects to engage with.</w:t>
      </w:r>
    </w:p>
    <w:p w:rsidR="002B7226" w:rsidRDefault="002B7226" w:rsidP="002B7226"/>
    <w:p w:rsidR="002B7226" w:rsidRDefault="002B7226" w:rsidP="002B7226">
      <w:r>
        <w:t>Quality Control: Managing the quality of contributions can be challenging, as varied levels of expertise among contributors may lead to inconsistent code quality.</w:t>
      </w:r>
    </w:p>
    <w:p w:rsidR="002B7226" w:rsidRDefault="002B7226" w:rsidP="002B7226"/>
    <w:p w:rsidR="002B7226" w:rsidRDefault="002B7226" w:rsidP="002B7226">
      <w:r>
        <w:t>Security Concerns: Open-source projects are susceptible to security vulnerabilities, necessitating vigilant maintenance and auditing practices.</w:t>
      </w:r>
    </w:p>
    <w:p w:rsidR="002B7226" w:rsidRDefault="002B7226" w:rsidP="002B7226"/>
    <w:p w:rsidR="002B7226" w:rsidRDefault="002B7226" w:rsidP="002B7226"/>
    <w:p w:rsidR="002B7226" w:rsidRDefault="002B7226" w:rsidP="002B7226">
      <w:r>
        <w:t>Conclusion</w:t>
      </w:r>
    </w:p>
    <w:p w:rsidR="002B7226" w:rsidRDefault="002B7226" w:rsidP="002B7226"/>
    <w:p w:rsidR="002B7226" w:rsidRDefault="002B7226" w:rsidP="002B7226">
      <w:r>
        <w:t xml:space="preserve">GitHub has significantly transformed the landscape of software development and open-source collaboration. By providing powerful tools for version control and community engagement, it has enabled developers to work more efficiently and collaboratively. As GitHub continues to evolve, its role </w:t>
      </w:r>
      <w:bookmarkStart w:id="0" w:name="_GoBack"/>
      <w:bookmarkEnd w:id="0"/>
      <w:r>
        <w:lastRenderedPageBreak/>
        <w:t>in shaping the future of software development will likely grow, fostering innovation and collaboration across the globe.</w:t>
      </w:r>
    </w:p>
    <w:p w:rsidR="002B7226" w:rsidRDefault="002B7226" w:rsidP="002B7226"/>
    <w:p w:rsidR="002B7226" w:rsidRDefault="002B7226" w:rsidP="002B7226">
      <w:r>
        <w:t>Recommendations</w:t>
      </w:r>
    </w:p>
    <w:p w:rsidR="002B7226" w:rsidRDefault="002B7226" w:rsidP="002B7226"/>
    <w:p w:rsidR="002B7226" w:rsidRDefault="002B7226" w:rsidP="002B7226">
      <w:r>
        <w:t>For organizations and developers looking to maximize their GitHub experience:</w:t>
      </w:r>
    </w:p>
    <w:p w:rsidR="002B7226" w:rsidRDefault="002B7226" w:rsidP="002B7226"/>
    <w:p w:rsidR="002B7226" w:rsidRDefault="002B7226" w:rsidP="002B7226">
      <w:r>
        <w:t>Engage Actively: Participate in discussions and contribute to projects to enhance skills and visibility within the community.</w:t>
      </w:r>
    </w:p>
    <w:p w:rsidR="002B7226" w:rsidRDefault="002B7226" w:rsidP="002B7226"/>
    <w:p w:rsidR="002B7226" w:rsidRDefault="002B7226" w:rsidP="002B7226">
      <w:r>
        <w:t>Utilize Best Practices: Adopt GitHub’s collaborative features like issues and pull requests to streamline project management.</w:t>
      </w:r>
    </w:p>
    <w:p w:rsidR="002B7226" w:rsidRDefault="002B7226" w:rsidP="002B7226"/>
    <w:p w:rsidR="002B7226" w:rsidRDefault="002B7226" w:rsidP="002B7226">
      <w:r>
        <w:t>Focus on Documentation: Ensure comprehensive documentation for projects to aid new contributors and maintain quality standards.</w:t>
      </w:r>
    </w:p>
    <w:p w:rsidR="002B7226" w:rsidRDefault="002B7226" w:rsidP="002B7226"/>
    <w:p w:rsidR="002B7226" w:rsidRDefault="002B7226" w:rsidP="002B7226"/>
    <w:p w:rsidR="00A9204E" w:rsidRDefault="002B7226" w:rsidP="002B7226">
      <w:r>
        <w:t>This case study illustrates the transformative power of GitHub, highlighting both its strengths and the challenges that come with widespread use in the software development community.</w:t>
      </w:r>
    </w:p>
    <w:sectPr w:rsidR="00A9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226"/>
    <w:rsid w:val="002B7226"/>
    <w:rsid w:val="00645252"/>
    <w:rsid w:val="006D3D74"/>
    <w:rsid w:val="0083569A"/>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66C693-4AEA-4BDD-89A1-7695316D2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E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2C039EE8-5B91-47C5-BCF4-09BE1C54B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TotalTime>
  <Pages>3</Pages>
  <Words>681</Words>
  <Characters>3883</Characters>
  <Application>Microsoft Office Word</Application>
  <DocSecurity>0</DocSecurity>
  <Lines>32</Lines>
  <Paragraphs>9</Paragraphs>
  <ScaleCrop>false</ScaleCrop>
  <Company/>
  <LinksUpToDate>false</LinksUpToDate>
  <CharactersWithSpaces>4555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1</cp:revision>
  <dcterms:created xsi:type="dcterms:W3CDTF">2024-10-18T09:20:00Z</dcterms:created>
  <dcterms:modified xsi:type="dcterms:W3CDTF">2024-10-18T09:23:00Z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